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711" w:rsidRDefault="00917AAE">
      <w:pPr>
        <w:spacing w:before="72"/>
        <w:ind w:left="11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m</w:t>
      </w:r>
      <w:r>
        <w:rPr>
          <w:b/>
          <w:spacing w:val="-6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ir</w:t>
      </w:r>
      <w:r>
        <w:rPr>
          <w:b/>
          <w:sz w:val="24"/>
          <w:szCs w:val="24"/>
        </w:rPr>
        <w:t>an</w:t>
      </w:r>
      <w:proofErr w:type="spellEnd"/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.</w:t>
      </w:r>
      <w:r>
        <w:rPr>
          <w:b/>
          <w:sz w:val="24"/>
          <w:szCs w:val="24"/>
        </w:rPr>
        <w:t xml:space="preserve">6 </w:t>
      </w:r>
      <w:proofErr w:type="spellStart"/>
      <w:r>
        <w:rPr>
          <w:b/>
          <w:sz w:val="24"/>
          <w:szCs w:val="24"/>
        </w:rPr>
        <w:t>L</w:t>
      </w:r>
      <w:r>
        <w:rPr>
          <w:b/>
          <w:spacing w:val="5"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ar</w:t>
      </w:r>
      <w:proofErr w:type="spellEnd"/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Eva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proofErr w:type="spellEnd"/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S</w:t>
      </w:r>
      <w:r>
        <w:rPr>
          <w:b/>
          <w:spacing w:val="5"/>
          <w:sz w:val="24"/>
          <w:szCs w:val="24"/>
        </w:rPr>
        <w:t>e</w:t>
      </w:r>
      <w:r>
        <w:rPr>
          <w:b/>
          <w:spacing w:val="-8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n</w:t>
      </w:r>
      <w:r>
        <w:rPr>
          <w:b/>
          <w:sz w:val="24"/>
          <w:szCs w:val="24"/>
        </w:rPr>
        <w:t>ar</w:t>
      </w:r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Usu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an</w:t>
      </w:r>
      <w:proofErr w:type="spellEnd"/>
      <w:r>
        <w:rPr>
          <w:b/>
          <w:spacing w:val="-1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Pe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eli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an</w:t>
      </w:r>
      <w:proofErr w:type="spellEnd"/>
    </w:p>
    <w:p w:rsidR="00126711" w:rsidRDefault="00126711">
      <w:pPr>
        <w:spacing w:before="9" w:line="180" w:lineRule="exact"/>
        <w:rPr>
          <w:sz w:val="18"/>
          <w:szCs w:val="18"/>
        </w:rPr>
      </w:pPr>
    </w:p>
    <w:p w:rsidR="00126711" w:rsidRDefault="00917AAE">
      <w:pPr>
        <w:ind w:left="1773" w:right="454"/>
        <w:jc w:val="center"/>
        <w:rPr>
          <w:sz w:val="26"/>
          <w:szCs w:val="26"/>
        </w:rPr>
      </w:pPr>
      <w:r>
        <w:rPr>
          <w:sz w:val="26"/>
          <w:szCs w:val="26"/>
        </w:rPr>
        <w:t>K</w:t>
      </w:r>
      <w:r>
        <w:rPr>
          <w:spacing w:val="1"/>
          <w:sz w:val="26"/>
          <w:szCs w:val="26"/>
        </w:rPr>
        <w:t>EME</w:t>
      </w:r>
      <w:r>
        <w:rPr>
          <w:sz w:val="26"/>
          <w:szCs w:val="26"/>
        </w:rPr>
        <w:t>N</w:t>
      </w:r>
      <w:r>
        <w:rPr>
          <w:spacing w:val="-3"/>
          <w:sz w:val="26"/>
          <w:szCs w:val="26"/>
        </w:rPr>
        <w:t>T</w:t>
      </w:r>
      <w:r>
        <w:rPr>
          <w:spacing w:val="1"/>
          <w:sz w:val="26"/>
          <w:szCs w:val="26"/>
        </w:rPr>
        <w:t>E</w:t>
      </w:r>
      <w:r>
        <w:rPr>
          <w:spacing w:val="-1"/>
          <w:sz w:val="26"/>
          <w:szCs w:val="26"/>
        </w:rPr>
        <w:t>R</w:t>
      </w:r>
      <w:r>
        <w:rPr>
          <w:spacing w:val="-3"/>
          <w:sz w:val="26"/>
          <w:szCs w:val="26"/>
        </w:rPr>
        <w:t>I</w:t>
      </w:r>
      <w:r>
        <w:rPr>
          <w:spacing w:val="-4"/>
          <w:sz w:val="26"/>
          <w:szCs w:val="26"/>
        </w:rPr>
        <w:t>A</w:t>
      </w:r>
      <w:r>
        <w:rPr>
          <w:sz w:val="26"/>
          <w:szCs w:val="26"/>
        </w:rPr>
        <w:t>N</w:t>
      </w:r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R</w:t>
      </w:r>
      <w:r>
        <w:rPr>
          <w:spacing w:val="-3"/>
          <w:sz w:val="26"/>
          <w:szCs w:val="26"/>
        </w:rPr>
        <w:t>I</w:t>
      </w:r>
      <w:r>
        <w:rPr>
          <w:sz w:val="26"/>
          <w:szCs w:val="26"/>
        </w:rPr>
        <w:t>SE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,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TE</w:t>
      </w:r>
      <w:r>
        <w:rPr>
          <w:sz w:val="26"/>
          <w:szCs w:val="26"/>
        </w:rPr>
        <w:t>KN</w:t>
      </w:r>
      <w:r>
        <w:rPr>
          <w:spacing w:val="5"/>
          <w:sz w:val="26"/>
          <w:szCs w:val="26"/>
        </w:rPr>
        <w:t>O</w:t>
      </w:r>
      <w:r>
        <w:rPr>
          <w:spacing w:val="-7"/>
          <w:sz w:val="26"/>
          <w:szCs w:val="26"/>
        </w:rPr>
        <w:t>L</w:t>
      </w:r>
      <w:r>
        <w:rPr>
          <w:spacing w:val="4"/>
          <w:sz w:val="26"/>
          <w:szCs w:val="26"/>
        </w:rPr>
        <w:t>O</w:t>
      </w:r>
      <w:r>
        <w:rPr>
          <w:sz w:val="26"/>
          <w:szCs w:val="26"/>
        </w:rPr>
        <w:t>G</w:t>
      </w:r>
      <w:r>
        <w:rPr>
          <w:spacing w:val="-2"/>
          <w:sz w:val="26"/>
          <w:szCs w:val="26"/>
        </w:rPr>
        <w:t>I</w:t>
      </w:r>
      <w:r>
        <w:rPr>
          <w:sz w:val="26"/>
          <w:szCs w:val="26"/>
        </w:rPr>
        <w:t>,</w:t>
      </w:r>
      <w:r>
        <w:rPr>
          <w:spacing w:val="-2"/>
          <w:sz w:val="26"/>
          <w:szCs w:val="26"/>
        </w:rPr>
        <w:t xml:space="preserve"> </w:t>
      </w:r>
      <w:r>
        <w:rPr>
          <w:spacing w:val="4"/>
          <w:sz w:val="26"/>
          <w:szCs w:val="26"/>
        </w:rPr>
        <w:t>D</w:t>
      </w:r>
      <w:r>
        <w:rPr>
          <w:spacing w:val="-4"/>
          <w:sz w:val="26"/>
          <w:szCs w:val="26"/>
        </w:rPr>
        <w:t>A</w:t>
      </w:r>
      <w:r>
        <w:rPr>
          <w:sz w:val="26"/>
          <w:szCs w:val="26"/>
        </w:rPr>
        <w:t xml:space="preserve">N </w:t>
      </w:r>
      <w:r>
        <w:rPr>
          <w:spacing w:val="-1"/>
          <w:sz w:val="26"/>
          <w:szCs w:val="26"/>
        </w:rPr>
        <w:t>P</w:t>
      </w:r>
      <w:r>
        <w:rPr>
          <w:spacing w:val="1"/>
          <w:sz w:val="26"/>
          <w:szCs w:val="26"/>
        </w:rPr>
        <w:t>E</w:t>
      </w:r>
      <w:r>
        <w:rPr>
          <w:sz w:val="26"/>
          <w:szCs w:val="26"/>
        </w:rPr>
        <w:t>N</w:t>
      </w:r>
      <w:r>
        <w:rPr>
          <w:spacing w:val="4"/>
          <w:sz w:val="26"/>
          <w:szCs w:val="26"/>
        </w:rPr>
        <w:t>D</w:t>
      </w:r>
      <w:r>
        <w:rPr>
          <w:spacing w:val="-6"/>
          <w:sz w:val="26"/>
          <w:szCs w:val="26"/>
        </w:rPr>
        <w:t>I</w:t>
      </w:r>
      <w:r>
        <w:rPr>
          <w:spacing w:val="4"/>
          <w:sz w:val="26"/>
          <w:szCs w:val="26"/>
        </w:rPr>
        <w:t>D</w:t>
      </w:r>
      <w:r>
        <w:rPr>
          <w:spacing w:val="-3"/>
          <w:sz w:val="26"/>
          <w:szCs w:val="26"/>
        </w:rPr>
        <w:t>I</w:t>
      </w:r>
      <w:r>
        <w:rPr>
          <w:spacing w:val="4"/>
          <w:sz w:val="26"/>
          <w:szCs w:val="26"/>
        </w:rPr>
        <w:t>K</w:t>
      </w:r>
      <w:r>
        <w:rPr>
          <w:spacing w:val="-4"/>
          <w:sz w:val="26"/>
          <w:szCs w:val="26"/>
        </w:rPr>
        <w:t>A</w:t>
      </w:r>
      <w:r>
        <w:rPr>
          <w:sz w:val="26"/>
          <w:szCs w:val="26"/>
        </w:rPr>
        <w:t xml:space="preserve">N </w:t>
      </w:r>
      <w:r>
        <w:rPr>
          <w:spacing w:val="4"/>
          <w:sz w:val="26"/>
          <w:szCs w:val="26"/>
        </w:rPr>
        <w:t>T</w:t>
      </w:r>
      <w:r>
        <w:rPr>
          <w:spacing w:val="-6"/>
          <w:sz w:val="26"/>
          <w:szCs w:val="26"/>
        </w:rPr>
        <w:t>I</w:t>
      </w:r>
      <w:r>
        <w:rPr>
          <w:spacing w:val="4"/>
          <w:sz w:val="26"/>
          <w:szCs w:val="26"/>
        </w:rPr>
        <w:t>N</w:t>
      </w:r>
      <w:r>
        <w:rPr>
          <w:sz w:val="26"/>
          <w:szCs w:val="26"/>
        </w:rPr>
        <w:t>GGI</w:t>
      </w:r>
    </w:p>
    <w:p w:rsidR="00126711" w:rsidRDefault="00917AAE">
      <w:pPr>
        <w:spacing w:line="320" w:lineRule="exact"/>
        <w:ind w:left="3113" w:right="1684"/>
        <w:jc w:val="center"/>
        <w:rPr>
          <w:sz w:val="28"/>
          <w:szCs w:val="28"/>
        </w:rPr>
      </w:pPr>
      <w:r>
        <w:rPr>
          <w:spacing w:val="2"/>
          <w:sz w:val="28"/>
          <w:szCs w:val="28"/>
        </w:rPr>
        <w:t>UN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V</w:t>
      </w:r>
      <w:r>
        <w:rPr>
          <w:spacing w:val="1"/>
          <w:sz w:val="28"/>
          <w:szCs w:val="28"/>
        </w:rPr>
        <w:t>ER</w:t>
      </w:r>
      <w:r>
        <w:rPr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-3"/>
          <w:sz w:val="28"/>
          <w:szCs w:val="28"/>
        </w:rPr>
        <w:t>T</w:t>
      </w:r>
      <w:r>
        <w:rPr>
          <w:spacing w:val="2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J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N</w:t>
      </w:r>
      <w:r>
        <w:rPr>
          <w:spacing w:val="-2"/>
          <w:sz w:val="28"/>
          <w:szCs w:val="28"/>
        </w:rPr>
        <w:t>D</w:t>
      </w:r>
      <w:r>
        <w:rPr>
          <w:spacing w:val="1"/>
          <w:sz w:val="28"/>
          <w:szCs w:val="28"/>
        </w:rPr>
        <w:t>ER</w:t>
      </w:r>
      <w:r>
        <w:rPr>
          <w:spacing w:val="2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S</w:t>
      </w:r>
      <w:r>
        <w:rPr>
          <w:spacing w:val="2"/>
          <w:sz w:val="28"/>
          <w:szCs w:val="28"/>
        </w:rPr>
        <w:t>O</w:t>
      </w:r>
      <w:r>
        <w:rPr>
          <w:spacing w:val="-3"/>
          <w:sz w:val="28"/>
          <w:szCs w:val="28"/>
        </w:rPr>
        <w:t>E</w:t>
      </w:r>
      <w:r>
        <w:rPr>
          <w:spacing w:val="2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R</w:t>
      </w:r>
      <w:r>
        <w:rPr>
          <w:spacing w:val="-1"/>
          <w:sz w:val="28"/>
          <w:szCs w:val="28"/>
        </w:rPr>
        <w:t>M</w:t>
      </w:r>
      <w:r>
        <w:rPr>
          <w:spacing w:val="2"/>
          <w:sz w:val="28"/>
          <w:szCs w:val="28"/>
        </w:rPr>
        <w:t>A</w:t>
      </w:r>
      <w:r>
        <w:rPr>
          <w:sz w:val="28"/>
          <w:szCs w:val="28"/>
        </w:rPr>
        <w:t>N</w:t>
      </w:r>
    </w:p>
    <w:p w:rsidR="00126711" w:rsidRDefault="00917AAE">
      <w:pPr>
        <w:spacing w:before="10"/>
        <w:ind w:left="2378" w:right="950"/>
        <w:jc w:val="center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F</w:t>
      </w:r>
      <w:r>
        <w:rPr>
          <w:b/>
          <w:spacing w:val="-3"/>
          <w:sz w:val="22"/>
          <w:szCs w:val="22"/>
        </w:rPr>
        <w:t>A</w:t>
      </w:r>
      <w:r>
        <w:rPr>
          <w:b/>
          <w:spacing w:val="5"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>U</w:t>
      </w:r>
      <w:r>
        <w:rPr>
          <w:b/>
          <w:spacing w:val="-3"/>
          <w:sz w:val="22"/>
          <w:szCs w:val="22"/>
        </w:rPr>
        <w:t>L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3"/>
          <w:sz w:val="22"/>
          <w:szCs w:val="22"/>
        </w:rPr>
        <w:t>A</w:t>
      </w:r>
      <w:r>
        <w:rPr>
          <w:b/>
          <w:sz w:val="22"/>
          <w:szCs w:val="22"/>
        </w:rPr>
        <w:t>S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M</w:t>
      </w:r>
      <w:r>
        <w:rPr>
          <w:b/>
          <w:spacing w:val="1"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M</w:t>
      </w:r>
      <w:r>
        <w:rPr>
          <w:b/>
          <w:spacing w:val="1"/>
          <w:sz w:val="22"/>
          <w:szCs w:val="22"/>
        </w:rPr>
        <w:t>AT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K</w:t>
      </w:r>
      <w:r>
        <w:rPr>
          <w:b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D</w:t>
      </w:r>
      <w:r>
        <w:rPr>
          <w:b/>
          <w:spacing w:val="-3"/>
          <w:sz w:val="22"/>
          <w:szCs w:val="22"/>
        </w:rPr>
        <w:t>A</w:t>
      </w:r>
      <w:r>
        <w:rPr>
          <w:b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MU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PEN</w:t>
      </w:r>
      <w:r>
        <w:rPr>
          <w:b/>
          <w:spacing w:val="-3"/>
          <w:sz w:val="22"/>
          <w:szCs w:val="22"/>
        </w:rPr>
        <w:t>G</w:t>
      </w:r>
      <w:r>
        <w:rPr>
          <w:b/>
          <w:spacing w:val="1"/>
          <w:sz w:val="22"/>
          <w:szCs w:val="22"/>
        </w:rPr>
        <w:t>ETA</w:t>
      </w:r>
      <w:r>
        <w:rPr>
          <w:b/>
          <w:spacing w:val="-3"/>
          <w:sz w:val="22"/>
          <w:szCs w:val="22"/>
        </w:rPr>
        <w:t>H</w:t>
      </w:r>
      <w:r>
        <w:rPr>
          <w:b/>
          <w:spacing w:val="1"/>
          <w:sz w:val="22"/>
          <w:szCs w:val="22"/>
        </w:rPr>
        <w:t>UA</w:t>
      </w:r>
      <w:r>
        <w:rPr>
          <w:b/>
          <w:sz w:val="22"/>
          <w:szCs w:val="22"/>
        </w:rPr>
        <w:t>N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ALA</w:t>
      </w:r>
      <w:r>
        <w:rPr>
          <w:b/>
          <w:sz w:val="22"/>
          <w:szCs w:val="22"/>
        </w:rPr>
        <w:t>M</w:t>
      </w:r>
    </w:p>
    <w:p w:rsidR="00126711" w:rsidRDefault="00917AAE">
      <w:pPr>
        <w:spacing w:line="240" w:lineRule="exact"/>
        <w:ind w:left="2493" w:right="1063"/>
        <w:jc w:val="center"/>
        <w:rPr>
          <w:sz w:val="22"/>
          <w:szCs w:val="22"/>
        </w:rPr>
      </w:pP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.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proofErr w:type="spellEnd"/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UN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O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an</w:t>
      </w:r>
      <w:r>
        <w:rPr>
          <w:spacing w:val="2"/>
          <w:sz w:val="22"/>
          <w:szCs w:val="22"/>
        </w:rPr>
        <w:t>g</w:t>
      </w:r>
      <w:r>
        <w:rPr>
          <w:spacing w:val="1"/>
          <w:sz w:val="22"/>
          <w:szCs w:val="22"/>
        </w:rPr>
        <w:t>w</w:t>
      </w:r>
      <w:r>
        <w:rPr>
          <w:spacing w:val="-2"/>
          <w:sz w:val="22"/>
          <w:szCs w:val="22"/>
        </w:rPr>
        <w:t>an</w:t>
      </w:r>
      <w:r>
        <w:rPr>
          <w:spacing w:val="2"/>
          <w:sz w:val="22"/>
          <w:szCs w:val="22"/>
        </w:rPr>
        <w:t>g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r</w:t>
      </w:r>
      <w:r>
        <w:rPr>
          <w:spacing w:val="-3"/>
          <w:sz w:val="22"/>
          <w:szCs w:val="22"/>
        </w:rPr>
        <w:t>w</w:t>
      </w:r>
      <w:r>
        <w:rPr>
          <w:spacing w:val="2"/>
          <w:sz w:val="22"/>
          <w:szCs w:val="22"/>
        </w:rPr>
        <w:t>ok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rt</w:t>
      </w:r>
      <w:r>
        <w:rPr>
          <w:sz w:val="22"/>
          <w:szCs w:val="22"/>
        </w:rPr>
        <w:t>o</w:t>
      </w:r>
      <w:proofErr w:type="spellEnd"/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531</w:t>
      </w:r>
      <w:r>
        <w:rPr>
          <w:spacing w:val="-2"/>
          <w:sz w:val="22"/>
          <w:szCs w:val="22"/>
        </w:rPr>
        <w:t>2</w:t>
      </w:r>
      <w:r>
        <w:rPr>
          <w:sz w:val="22"/>
          <w:szCs w:val="22"/>
        </w:rPr>
        <w:t>3</w:t>
      </w:r>
    </w:p>
    <w:p w:rsidR="00126711" w:rsidRDefault="00917AAE">
      <w:pPr>
        <w:spacing w:line="240" w:lineRule="exact"/>
        <w:ind w:left="3473" w:right="2041"/>
        <w:jc w:val="center"/>
        <w:rPr>
          <w:sz w:val="22"/>
          <w:szCs w:val="22"/>
        </w:rPr>
      </w:pPr>
      <w:proofErr w:type="spellStart"/>
      <w:r>
        <w:rPr>
          <w:spacing w:val="-2"/>
          <w:position w:val="-1"/>
          <w:sz w:val="22"/>
          <w:szCs w:val="22"/>
        </w:rPr>
        <w:t>Te</w:t>
      </w:r>
      <w:r>
        <w:rPr>
          <w:spacing w:val="-1"/>
          <w:position w:val="-1"/>
          <w:sz w:val="22"/>
          <w:szCs w:val="22"/>
        </w:rPr>
        <w:t>l</w:t>
      </w:r>
      <w:r>
        <w:rPr>
          <w:spacing w:val="2"/>
          <w:position w:val="-1"/>
          <w:sz w:val="22"/>
          <w:szCs w:val="22"/>
        </w:rPr>
        <w:t>p</w:t>
      </w:r>
      <w:proofErr w:type="spellEnd"/>
      <w:r>
        <w:rPr>
          <w:position w:val="-1"/>
          <w:sz w:val="22"/>
          <w:szCs w:val="22"/>
        </w:rPr>
        <w:t>.</w:t>
      </w:r>
      <w:r>
        <w:rPr>
          <w:spacing w:val="2"/>
          <w:position w:val="-1"/>
          <w:sz w:val="22"/>
          <w:szCs w:val="22"/>
        </w:rPr>
        <w:t xml:space="preserve"> </w:t>
      </w:r>
      <w:r>
        <w:rPr>
          <w:spacing w:val="-1"/>
          <w:position w:val="-1"/>
          <w:sz w:val="22"/>
          <w:szCs w:val="22"/>
        </w:rPr>
        <w:t>(</w:t>
      </w:r>
      <w:r>
        <w:rPr>
          <w:spacing w:val="2"/>
          <w:position w:val="-1"/>
          <w:sz w:val="22"/>
          <w:szCs w:val="22"/>
        </w:rPr>
        <w:t>0281</w:t>
      </w:r>
      <w:r>
        <w:rPr>
          <w:position w:val="-1"/>
          <w:sz w:val="22"/>
          <w:szCs w:val="22"/>
        </w:rPr>
        <w:t>)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6</w:t>
      </w:r>
      <w:r>
        <w:rPr>
          <w:spacing w:val="-2"/>
          <w:position w:val="-1"/>
          <w:sz w:val="22"/>
          <w:szCs w:val="22"/>
        </w:rPr>
        <w:t>3</w:t>
      </w:r>
      <w:r>
        <w:rPr>
          <w:spacing w:val="2"/>
          <w:position w:val="-1"/>
          <w:sz w:val="22"/>
          <w:szCs w:val="22"/>
        </w:rPr>
        <w:t>8</w:t>
      </w:r>
      <w:r>
        <w:rPr>
          <w:spacing w:val="-2"/>
          <w:position w:val="-1"/>
          <w:sz w:val="22"/>
          <w:szCs w:val="22"/>
        </w:rPr>
        <w:t>7</w:t>
      </w:r>
      <w:r>
        <w:rPr>
          <w:spacing w:val="2"/>
          <w:position w:val="-1"/>
          <w:sz w:val="22"/>
          <w:szCs w:val="22"/>
        </w:rPr>
        <w:t>9</w:t>
      </w:r>
      <w:r>
        <w:rPr>
          <w:position w:val="-1"/>
          <w:sz w:val="22"/>
          <w:szCs w:val="22"/>
        </w:rPr>
        <w:t>3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-</w:t>
      </w:r>
      <w:r>
        <w:rPr>
          <w:spacing w:val="1"/>
          <w:position w:val="-1"/>
          <w:sz w:val="22"/>
          <w:szCs w:val="22"/>
        </w:rPr>
        <w:t>m</w:t>
      </w:r>
      <w:r>
        <w:rPr>
          <w:spacing w:val="-2"/>
          <w:position w:val="-1"/>
          <w:sz w:val="22"/>
          <w:szCs w:val="22"/>
        </w:rPr>
        <w:t>a</w:t>
      </w:r>
      <w:r>
        <w:rPr>
          <w:spacing w:val="-1"/>
          <w:position w:val="-1"/>
          <w:sz w:val="22"/>
          <w:szCs w:val="22"/>
        </w:rPr>
        <w:t>i</w:t>
      </w:r>
      <w:hyperlink r:id="rId5">
        <w:r>
          <w:rPr>
            <w:position w:val="-1"/>
            <w:sz w:val="22"/>
            <w:szCs w:val="22"/>
          </w:rPr>
          <w:t xml:space="preserve">l : </w:t>
        </w:r>
        <w:r>
          <w:rPr>
            <w:spacing w:val="1"/>
            <w:position w:val="-1"/>
            <w:sz w:val="22"/>
            <w:szCs w:val="22"/>
          </w:rPr>
          <w:t>m</w:t>
        </w:r>
        <w:r>
          <w:rPr>
            <w:spacing w:val="-1"/>
            <w:position w:val="-1"/>
            <w:sz w:val="22"/>
            <w:szCs w:val="22"/>
          </w:rPr>
          <w:t>i</w:t>
        </w:r>
        <w:r>
          <w:rPr>
            <w:spacing w:val="2"/>
            <w:position w:val="-1"/>
            <w:sz w:val="22"/>
            <w:szCs w:val="22"/>
          </w:rPr>
          <w:t>p</w:t>
        </w:r>
        <w:r>
          <w:rPr>
            <w:spacing w:val="-2"/>
            <w:position w:val="-1"/>
            <w:sz w:val="22"/>
            <w:szCs w:val="22"/>
          </w:rPr>
          <w:t>a</w:t>
        </w:r>
        <w:r>
          <w:rPr>
            <w:spacing w:val="1"/>
            <w:position w:val="-1"/>
            <w:sz w:val="22"/>
            <w:szCs w:val="22"/>
          </w:rPr>
          <w:t>@</w:t>
        </w:r>
        <w:r>
          <w:rPr>
            <w:spacing w:val="-2"/>
            <w:position w:val="-1"/>
            <w:sz w:val="22"/>
            <w:szCs w:val="22"/>
          </w:rPr>
          <w:t>u</w:t>
        </w:r>
        <w:r>
          <w:rPr>
            <w:spacing w:val="2"/>
            <w:position w:val="-1"/>
            <w:sz w:val="22"/>
            <w:szCs w:val="22"/>
          </w:rPr>
          <w:t>n</w:t>
        </w:r>
        <w:r>
          <w:rPr>
            <w:spacing w:val="-2"/>
            <w:position w:val="-1"/>
            <w:sz w:val="22"/>
            <w:szCs w:val="22"/>
          </w:rPr>
          <w:t>s</w:t>
        </w:r>
        <w:r>
          <w:rPr>
            <w:spacing w:val="2"/>
            <w:position w:val="-1"/>
            <w:sz w:val="22"/>
            <w:szCs w:val="22"/>
          </w:rPr>
          <w:t>o</w:t>
        </w:r>
        <w:r>
          <w:rPr>
            <w:spacing w:val="-2"/>
            <w:position w:val="-1"/>
            <w:sz w:val="22"/>
            <w:szCs w:val="22"/>
          </w:rPr>
          <w:t>e</w:t>
        </w:r>
        <w:r>
          <w:rPr>
            <w:spacing w:val="2"/>
            <w:position w:val="-1"/>
            <w:sz w:val="22"/>
            <w:szCs w:val="22"/>
          </w:rPr>
          <w:t>d</w:t>
        </w:r>
        <w:r>
          <w:rPr>
            <w:spacing w:val="1"/>
            <w:position w:val="-1"/>
            <w:sz w:val="22"/>
            <w:szCs w:val="22"/>
          </w:rPr>
          <w:t>.</w:t>
        </w:r>
        <w:r>
          <w:rPr>
            <w:spacing w:val="-2"/>
            <w:position w:val="-1"/>
            <w:sz w:val="22"/>
            <w:szCs w:val="22"/>
          </w:rPr>
          <w:t>ac</w:t>
        </w:r>
        <w:r>
          <w:rPr>
            <w:spacing w:val="1"/>
            <w:position w:val="-1"/>
            <w:sz w:val="22"/>
            <w:szCs w:val="22"/>
          </w:rPr>
          <w:t>.</w:t>
        </w:r>
        <w:r>
          <w:rPr>
            <w:spacing w:val="-1"/>
            <w:position w:val="-1"/>
            <w:sz w:val="22"/>
            <w:szCs w:val="22"/>
          </w:rPr>
          <w:t>i</w:t>
        </w:r>
        <w:r>
          <w:rPr>
            <w:position w:val="-1"/>
            <w:sz w:val="22"/>
            <w:szCs w:val="22"/>
          </w:rPr>
          <w:t>d</w:t>
        </w:r>
      </w:hyperlink>
    </w:p>
    <w:p w:rsidR="00126711" w:rsidRDefault="00126711">
      <w:pPr>
        <w:spacing w:line="200" w:lineRule="exact"/>
      </w:pPr>
    </w:p>
    <w:p w:rsidR="00126711" w:rsidRDefault="00126711">
      <w:pPr>
        <w:spacing w:before="17" w:line="280" w:lineRule="exact"/>
        <w:rPr>
          <w:sz w:val="28"/>
          <w:szCs w:val="28"/>
        </w:rPr>
        <w:sectPr w:rsidR="00126711">
          <w:pgSz w:w="11920" w:h="16840"/>
          <w:pgMar w:top="920" w:right="960" w:bottom="280" w:left="1020" w:header="720" w:footer="720" w:gutter="0"/>
          <w:cols w:space="720"/>
        </w:sectPr>
      </w:pPr>
    </w:p>
    <w:p w:rsidR="00126711" w:rsidRDefault="00126711">
      <w:pPr>
        <w:spacing w:before="5" w:line="100" w:lineRule="exact"/>
        <w:rPr>
          <w:sz w:val="10"/>
          <w:szCs w:val="10"/>
        </w:rPr>
      </w:pPr>
    </w:p>
    <w:p w:rsidR="00126711" w:rsidRDefault="00126711">
      <w:pPr>
        <w:spacing w:line="200" w:lineRule="exact"/>
      </w:pPr>
    </w:p>
    <w:p w:rsidR="00126711" w:rsidRDefault="00917AAE">
      <w:pPr>
        <w:ind w:left="3065" w:right="-41" w:firstLine="692"/>
        <w:rPr>
          <w:sz w:val="24"/>
          <w:szCs w:val="24"/>
        </w:rPr>
      </w:pPr>
      <w:r>
        <w:rPr>
          <w:b/>
          <w:sz w:val="24"/>
          <w:szCs w:val="24"/>
        </w:rPr>
        <w:t>LE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VA</w:t>
      </w:r>
      <w:r>
        <w:rPr>
          <w:b/>
          <w:sz w:val="24"/>
          <w:szCs w:val="24"/>
        </w:rPr>
        <w:t>L</w:t>
      </w:r>
      <w:r>
        <w:rPr>
          <w:b/>
          <w:spacing w:val="2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AS</w:t>
      </w:r>
      <w:r>
        <w:rPr>
          <w:b/>
          <w:sz w:val="24"/>
          <w:szCs w:val="24"/>
        </w:rPr>
        <w:t xml:space="preserve">I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INA</w:t>
      </w:r>
      <w:r>
        <w:rPr>
          <w:b/>
          <w:sz w:val="24"/>
          <w:szCs w:val="24"/>
        </w:rPr>
        <w:t>R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USU</w:t>
      </w:r>
      <w:r>
        <w:rPr>
          <w:b/>
          <w:spacing w:val="4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EL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4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IA</w:t>
      </w:r>
      <w:r>
        <w:rPr>
          <w:b/>
          <w:sz w:val="24"/>
          <w:szCs w:val="24"/>
        </w:rPr>
        <w:t>N</w:t>
      </w:r>
    </w:p>
    <w:p w:rsidR="00126711" w:rsidRDefault="00917AAE">
      <w:pPr>
        <w:spacing w:before="29"/>
        <w:rPr>
          <w:sz w:val="24"/>
          <w:szCs w:val="24"/>
        </w:rPr>
        <w:sectPr w:rsidR="00126711">
          <w:type w:val="continuous"/>
          <w:pgSz w:w="11920" w:h="16840"/>
          <w:pgMar w:top="1400" w:right="960" w:bottom="280" w:left="1020" w:header="720" w:footer="720" w:gutter="0"/>
          <w:cols w:num="2" w:space="720" w:equalWidth="0">
            <w:col w:w="6795" w:space="1000"/>
            <w:col w:w="2145"/>
          </w:cols>
        </w:sectPr>
      </w:pPr>
      <w:r>
        <w:br w:type="column"/>
      </w:r>
      <w:bookmarkStart w:id="0" w:name="_GoBack"/>
      <w:r w:rsidRPr="004B0216">
        <w:rPr>
          <w:b/>
          <w:spacing w:val="1"/>
          <w:sz w:val="24"/>
          <w:szCs w:val="24"/>
        </w:rPr>
        <w:lastRenderedPageBreak/>
        <w:t>F</w:t>
      </w:r>
      <w:r w:rsidRPr="004B0216">
        <w:rPr>
          <w:b/>
          <w:spacing w:val="-4"/>
          <w:sz w:val="24"/>
          <w:szCs w:val="24"/>
        </w:rPr>
        <w:t>o</w:t>
      </w:r>
      <w:r w:rsidRPr="004B0216">
        <w:rPr>
          <w:b/>
          <w:spacing w:val="5"/>
          <w:sz w:val="24"/>
          <w:szCs w:val="24"/>
        </w:rPr>
        <w:t>r</w:t>
      </w:r>
      <w:r w:rsidRPr="004B0216">
        <w:rPr>
          <w:b/>
          <w:sz w:val="24"/>
          <w:szCs w:val="24"/>
        </w:rPr>
        <w:t>m</w:t>
      </w:r>
      <w:r w:rsidRPr="004B0216">
        <w:rPr>
          <w:b/>
          <w:spacing w:val="-8"/>
          <w:sz w:val="24"/>
          <w:szCs w:val="24"/>
        </w:rPr>
        <w:t xml:space="preserve"> </w:t>
      </w:r>
      <w:r w:rsidRPr="004B0216">
        <w:rPr>
          <w:b/>
          <w:sz w:val="24"/>
          <w:szCs w:val="24"/>
        </w:rPr>
        <w:t xml:space="preserve">: </w:t>
      </w:r>
      <w:r w:rsidRPr="004B0216">
        <w:rPr>
          <w:b/>
          <w:spacing w:val="4"/>
          <w:sz w:val="24"/>
          <w:szCs w:val="24"/>
        </w:rPr>
        <w:t>T</w:t>
      </w:r>
      <w:r w:rsidRPr="004B0216">
        <w:rPr>
          <w:b/>
          <w:spacing w:val="-3"/>
          <w:sz w:val="24"/>
          <w:szCs w:val="24"/>
        </w:rPr>
        <w:t>K</w:t>
      </w:r>
      <w:r w:rsidRPr="004B0216">
        <w:rPr>
          <w:b/>
          <w:spacing w:val="2"/>
          <w:sz w:val="24"/>
          <w:szCs w:val="24"/>
        </w:rPr>
        <w:t>S</w:t>
      </w:r>
      <w:r w:rsidRPr="004B0216">
        <w:rPr>
          <w:b/>
          <w:spacing w:val="-1"/>
          <w:sz w:val="24"/>
          <w:szCs w:val="24"/>
        </w:rPr>
        <w:t>A</w:t>
      </w:r>
      <w:r w:rsidRPr="004B0216">
        <w:rPr>
          <w:b/>
          <w:sz w:val="24"/>
          <w:szCs w:val="24"/>
        </w:rPr>
        <w:t>-04</w:t>
      </w:r>
      <w:bookmarkEnd w:id="0"/>
    </w:p>
    <w:p w:rsidR="00126711" w:rsidRDefault="004B0216">
      <w:pPr>
        <w:spacing w:before="3" w:line="120" w:lineRule="exact"/>
        <w:rPr>
          <w:sz w:val="12"/>
          <w:szCs w:val="12"/>
        </w:rPr>
      </w:pPr>
      <w:r>
        <w:lastRenderedPageBreak/>
        <w:pict>
          <v:group id="_x0000_s1165" style="position:absolute;margin-left:53.8pt;margin-top:73.4pt;width:511.45pt;height:78.35pt;z-index:-3827;mso-position-horizontal-relative:page;mso-position-vertical-relative:page" coordorigin="1076,1468" coordsize="10229,15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8" type="#_x0000_t75" style="position:absolute;left:1076;top:1468;width:1492;height:1420">
              <v:imagedata r:id="rId6" o:title=""/>
            </v:shape>
            <v:shape id="_x0000_s1167" style="position:absolute;left:1140;top:2920;width:10155;height:69" coordorigin="1140,2920" coordsize="10155,69" path="m11295,2920l1140,2935r,54l11295,2974r,-54xe" fillcolor="black" stroked="f">
              <v:path arrowok="t"/>
            </v:shape>
            <v:shape id="_x0000_s1166" style="position:absolute;left:1140;top:2992;width:10155;height:33" coordorigin="1140,2992" coordsize="10155,33" path="m11295,2992l1140,3007r,18l11295,3010r,-18xe" fillcolor="black" stroked="f">
              <v:path arrowok="t"/>
            </v:shape>
            <w10:wrap anchorx="page" anchory="page"/>
          </v:group>
        </w:pict>
      </w:r>
    </w:p>
    <w:p w:rsidR="00126711" w:rsidRDefault="00126711">
      <w:pPr>
        <w:spacing w:line="200" w:lineRule="exact"/>
      </w:pPr>
    </w:p>
    <w:p w:rsidR="00126711" w:rsidRDefault="00126711">
      <w:pPr>
        <w:spacing w:line="200" w:lineRule="exact"/>
      </w:pPr>
    </w:p>
    <w:p w:rsidR="00126711" w:rsidRDefault="00917AAE">
      <w:pPr>
        <w:spacing w:before="29" w:line="276" w:lineRule="auto"/>
        <w:ind w:left="113" w:right="524"/>
        <w:rPr>
          <w:sz w:val="24"/>
          <w:szCs w:val="24"/>
        </w:rPr>
      </w:pP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 xml:space="preserve">a  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………………………………………</w:t>
      </w:r>
      <w:r>
        <w:rPr>
          <w:spacing w:val="4"/>
          <w:sz w:val="24"/>
          <w:szCs w:val="24"/>
        </w:rPr>
        <w:t>…</w:t>
      </w:r>
      <w:r>
        <w:rPr>
          <w:sz w:val="24"/>
          <w:szCs w:val="24"/>
        </w:rPr>
        <w:t>…………………………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.........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IM    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………………………………………</w:t>
      </w:r>
      <w:r>
        <w:rPr>
          <w:spacing w:val="4"/>
          <w:sz w:val="24"/>
          <w:szCs w:val="24"/>
        </w:rPr>
        <w:t>…</w:t>
      </w:r>
      <w:r>
        <w:rPr>
          <w:sz w:val="24"/>
          <w:szCs w:val="24"/>
        </w:rPr>
        <w:t>…………………………</w:t>
      </w:r>
      <w:r>
        <w:rPr>
          <w:spacing w:val="2"/>
          <w:sz w:val="24"/>
          <w:szCs w:val="24"/>
        </w:rPr>
        <w:t>…</w:t>
      </w:r>
      <w:r>
        <w:rPr>
          <w:sz w:val="24"/>
          <w:szCs w:val="24"/>
        </w:rPr>
        <w:t xml:space="preserve">..... 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K</w:t>
      </w:r>
      <w:r>
        <w:rPr>
          <w:spacing w:val="1"/>
          <w:sz w:val="24"/>
          <w:szCs w:val="24"/>
        </w:rPr>
        <w:t>/</w:t>
      </w:r>
      <w:r>
        <w:rPr>
          <w:spacing w:val="-1"/>
          <w:sz w:val="24"/>
          <w:szCs w:val="24"/>
        </w:rPr>
        <w:t>K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 xml:space="preserve">K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……………</w:t>
      </w:r>
      <w:r>
        <w:rPr>
          <w:spacing w:val="1"/>
          <w:sz w:val="24"/>
          <w:szCs w:val="24"/>
        </w:rPr>
        <w:t>…</w:t>
      </w:r>
      <w:r>
        <w:rPr>
          <w:sz w:val="24"/>
          <w:szCs w:val="24"/>
        </w:rPr>
        <w:t>………………………</w:t>
      </w:r>
      <w:r>
        <w:rPr>
          <w:spacing w:val="4"/>
          <w:sz w:val="24"/>
          <w:szCs w:val="24"/>
        </w:rPr>
        <w:t>…</w:t>
      </w:r>
      <w:r>
        <w:rPr>
          <w:sz w:val="24"/>
          <w:szCs w:val="24"/>
        </w:rPr>
        <w:t>…………………</w:t>
      </w:r>
      <w:r>
        <w:rPr>
          <w:spacing w:val="2"/>
          <w:sz w:val="24"/>
          <w:szCs w:val="24"/>
        </w:rPr>
        <w:t>…</w:t>
      </w:r>
      <w:r>
        <w:rPr>
          <w:sz w:val="24"/>
          <w:szCs w:val="24"/>
        </w:rPr>
        <w:t xml:space="preserve">.................... </w:t>
      </w:r>
      <w:proofErr w:type="spellStart"/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udul</w:t>
      </w:r>
      <w:proofErr w:type="spellEnd"/>
      <w:r>
        <w:rPr>
          <w:sz w:val="24"/>
          <w:szCs w:val="24"/>
        </w:rPr>
        <w:t xml:space="preserve">   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………………………………………</w:t>
      </w:r>
      <w:r>
        <w:rPr>
          <w:spacing w:val="4"/>
          <w:sz w:val="24"/>
          <w:szCs w:val="24"/>
        </w:rPr>
        <w:t>…</w:t>
      </w:r>
      <w:r>
        <w:rPr>
          <w:sz w:val="24"/>
          <w:szCs w:val="24"/>
        </w:rPr>
        <w:t>…………………………..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........</w:t>
      </w:r>
    </w:p>
    <w:p w:rsidR="00126711" w:rsidRDefault="00917AAE">
      <w:pPr>
        <w:ind w:left="2393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</w:t>
      </w:r>
    </w:p>
    <w:p w:rsidR="00126711" w:rsidRDefault="00917AAE">
      <w:pPr>
        <w:spacing w:before="44" w:line="260" w:lineRule="exact"/>
        <w:ind w:left="2393"/>
        <w:rPr>
          <w:sz w:val="24"/>
          <w:szCs w:val="24"/>
        </w:rPr>
      </w:pPr>
      <w:r>
        <w:rPr>
          <w:position w:val="-1"/>
          <w:sz w:val="24"/>
          <w:szCs w:val="24"/>
        </w:rPr>
        <w:t>……………………………………………………………………………</w:t>
      </w:r>
    </w:p>
    <w:p w:rsidR="00126711" w:rsidRDefault="00126711">
      <w:pPr>
        <w:spacing w:line="120" w:lineRule="exact"/>
        <w:rPr>
          <w:sz w:val="12"/>
          <w:szCs w:val="12"/>
        </w:rPr>
      </w:pPr>
    </w:p>
    <w:p w:rsidR="00126711" w:rsidRDefault="00126711">
      <w:pPr>
        <w:spacing w:line="200" w:lineRule="exact"/>
      </w:pPr>
    </w:p>
    <w:tbl>
      <w:tblPr>
        <w:tblW w:w="0" w:type="auto"/>
        <w:tblInd w:w="2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6654"/>
        <w:gridCol w:w="2197"/>
      </w:tblGrid>
      <w:tr w:rsidR="00126711">
        <w:trPr>
          <w:trHeight w:hRule="exact" w:val="52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711" w:rsidRDefault="00126711">
            <w:pPr>
              <w:spacing w:before="9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71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N</w:t>
            </w:r>
            <w:r>
              <w:rPr>
                <w:b/>
                <w:spacing w:val="-4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711" w:rsidRDefault="00126711">
            <w:pPr>
              <w:spacing w:before="9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575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RI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L </w:t>
            </w:r>
            <w:r>
              <w:rPr>
                <w:b/>
                <w:spacing w:val="-1"/>
                <w:sz w:val="24"/>
                <w:szCs w:val="24"/>
              </w:rPr>
              <w:t>YA</w:t>
            </w:r>
            <w:r>
              <w:rPr>
                <w:b/>
                <w:spacing w:val="2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pacing w:val="2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VA</w:t>
            </w:r>
            <w:r>
              <w:rPr>
                <w:b/>
                <w:spacing w:val="4"/>
                <w:sz w:val="24"/>
                <w:szCs w:val="24"/>
              </w:rPr>
              <w:t>L</w:t>
            </w:r>
            <w:r>
              <w:rPr>
                <w:b/>
                <w:spacing w:val="-1"/>
                <w:sz w:val="24"/>
                <w:szCs w:val="24"/>
              </w:rPr>
              <w:t>UA</w:t>
            </w:r>
            <w:r>
              <w:rPr>
                <w:b/>
                <w:spacing w:val="2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I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711" w:rsidRDefault="00126711">
            <w:pPr>
              <w:spacing w:before="9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231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ETE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N</w:t>
            </w:r>
            <w:r>
              <w:rPr>
                <w:b/>
                <w:spacing w:val="1"/>
                <w:sz w:val="24"/>
                <w:szCs w:val="24"/>
              </w:rPr>
              <w:t>G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N</w:t>
            </w:r>
          </w:p>
        </w:tc>
      </w:tr>
      <w:tr w:rsidR="00126711">
        <w:trPr>
          <w:trHeight w:hRule="exact" w:val="572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711" w:rsidRDefault="00126711"/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711" w:rsidRDefault="00126711">
            <w:pPr>
              <w:spacing w:before="4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…………………………………………………………………………….</w:t>
            </w:r>
          </w:p>
          <w:p w:rsidR="00126711" w:rsidRDefault="00126711">
            <w:pPr>
              <w:spacing w:before="9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</w:t>
            </w:r>
            <w:r>
              <w:rPr>
                <w:spacing w:val="2"/>
                <w:sz w:val="22"/>
                <w:szCs w:val="22"/>
              </w:rPr>
              <w:t>…</w:t>
            </w:r>
            <w:r>
              <w:rPr>
                <w:sz w:val="22"/>
                <w:szCs w:val="22"/>
              </w:rPr>
              <w:t>…………….</w:t>
            </w:r>
          </w:p>
          <w:p w:rsidR="00126711" w:rsidRDefault="00126711">
            <w:pPr>
              <w:spacing w:before="3" w:line="120" w:lineRule="exact"/>
              <w:rPr>
                <w:sz w:val="12"/>
                <w:szCs w:val="12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…………………………………………………………………………….</w:t>
            </w:r>
          </w:p>
          <w:p w:rsidR="00126711" w:rsidRDefault="00126711">
            <w:pPr>
              <w:spacing w:before="9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…………………………………………………………………………….</w:t>
            </w:r>
          </w:p>
          <w:p w:rsidR="00126711" w:rsidRDefault="00126711">
            <w:pPr>
              <w:spacing w:before="9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…………………………………………………………………………….</w:t>
            </w:r>
          </w:p>
          <w:p w:rsidR="00126711" w:rsidRDefault="00126711">
            <w:pPr>
              <w:spacing w:before="9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…………………………………………………………………………….</w:t>
            </w:r>
          </w:p>
          <w:p w:rsidR="00126711" w:rsidRDefault="00126711">
            <w:pPr>
              <w:spacing w:before="3" w:line="120" w:lineRule="exact"/>
              <w:rPr>
                <w:sz w:val="12"/>
                <w:szCs w:val="12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…………………………………………………………………………….</w:t>
            </w:r>
          </w:p>
          <w:p w:rsidR="00126711" w:rsidRDefault="00126711">
            <w:pPr>
              <w:spacing w:before="9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…………………………………………………………………………….</w:t>
            </w:r>
          </w:p>
          <w:p w:rsidR="00126711" w:rsidRDefault="00126711">
            <w:pPr>
              <w:spacing w:before="9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…………………………………………………………………………….</w:t>
            </w:r>
          </w:p>
          <w:p w:rsidR="00126711" w:rsidRDefault="00126711">
            <w:pPr>
              <w:spacing w:before="9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…………………………………………………………………………….</w:t>
            </w:r>
          </w:p>
          <w:p w:rsidR="00126711" w:rsidRDefault="00126711">
            <w:pPr>
              <w:spacing w:before="3" w:line="120" w:lineRule="exact"/>
              <w:rPr>
                <w:sz w:val="12"/>
                <w:szCs w:val="12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…………………………………………………………………………….</w:t>
            </w:r>
          </w:p>
          <w:p w:rsidR="00126711" w:rsidRDefault="00126711">
            <w:pPr>
              <w:spacing w:before="9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…………………………………………………………………………….</w:t>
            </w:r>
          </w:p>
          <w:p w:rsidR="00126711" w:rsidRDefault="00126711">
            <w:pPr>
              <w:spacing w:before="9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…………………………………………………………………………….</w:t>
            </w:r>
          </w:p>
          <w:p w:rsidR="00126711" w:rsidRDefault="00126711">
            <w:pPr>
              <w:spacing w:before="10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…………………………………………………………………………….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711" w:rsidRDefault="00126711">
            <w:pPr>
              <w:spacing w:before="4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</w:t>
            </w:r>
          </w:p>
          <w:p w:rsidR="00126711" w:rsidRDefault="00126711">
            <w:pPr>
              <w:spacing w:before="9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</w:t>
            </w:r>
          </w:p>
          <w:p w:rsidR="00126711" w:rsidRDefault="00126711">
            <w:pPr>
              <w:spacing w:before="3" w:line="120" w:lineRule="exact"/>
              <w:rPr>
                <w:sz w:val="12"/>
                <w:szCs w:val="12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</w:t>
            </w:r>
          </w:p>
          <w:p w:rsidR="00126711" w:rsidRDefault="00126711">
            <w:pPr>
              <w:spacing w:before="9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</w:t>
            </w:r>
          </w:p>
          <w:p w:rsidR="00126711" w:rsidRDefault="00126711">
            <w:pPr>
              <w:spacing w:before="9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</w:t>
            </w:r>
          </w:p>
          <w:p w:rsidR="00126711" w:rsidRDefault="00126711">
            <w:pPr>
              <w:spacing w:before="9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</w:t>
            </w:r>
          </w:p>
          <w:p w:rsidR="00126711" w:rsidRDefault="00126711">
            <w:pPr>
              <w:spacing w:before="3" w:line="120" w:lineRule="exact"/>
              <w:rPr>
                <w:sz w:val="12"/>
                <w:szCs w:val="12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</w:t>
            </w:r>
          </w:p>
          <w:p w:rsidR="00126711" w:rsidRDefault="00126711">
            <w:pPr>
              <w:spacing w:before="9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</w:t>
            </w:r>
          </w:p>
          <w:p w:rsidR="00126711" w:rsidRDefault="00126711">
            <w:pPr>
              <w:spacing w:before="9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</w:t>
            </w:r>
          </w:p>
          <w:p w:rsidR="00126711" w:rsidRDefault="00126711">
            <w:pPr>
              <w:spacing w:before="9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</w:t>
            </w:r>
          </w:p>
          <w:p w:rsidR="00126711" w:rsidRDefault="00126711">
            <w:pPr>
              <w:spacing w:before="3" w:line="120" w:lineRule="exact"/>
              <w:rPr>
                <w:sz w:val="12"/>
                <w:szCs w:val="12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</w:t>
            </w:r>
          </w:p>
          <w:p w:rsidR="00126711" w:rsidRDefault="00126711">
            <w:pPr>
              <w:spacing w:before="9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</w:t>
            </w:r>
          </w:p>
          <w:p w:rsidR="00126711" w:rsidRDefault="00126711">
            <w:pPr>
              <w:spacing w:before="9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</w:t>
            </w:r>
          </w:p>
          <w:p w:rsidR="00126711" w:rsidRDefault="00126711">
            <w:pPr>
              <w:spacing w:before="10" w:line="100" w:lineRule="exact"/>
              <w:rPr>
                <w:sz w:val="11"/>
                <w:szCs w:val="11"/>
              </w:rPr>
            </w:pPr>
          </w:p>
          <w:p w:rsidR="00126711" w:rsidRDefault="00917AA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</w:t>
            </w:r>
          </w:p>
        </w:tc>
      </w:tr>
    </w:tbl>
    <w:p w:rsidR="00126711" w:rsidRDefault="00126711">
      <w:pPr>
        <w:spacing w:before="18" w:line="220" w:lineRule="exact"/>
        <w:rPr>
          <w:sz w:val="22"/>
          <w:szCs w:val="22"/>
        </w:rPr>
      </w:pPr>
    </w:p>
    <w:p w:rsidR="00126711" w:rsidRDefault="00917AAE">
      <w:pPr>
        <w:spacing w:before="29"/>
        <w:ind w:left="4650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, …………………………</w:t>
      </w:r>
    </w:p>
    <w:p w:rsidR="00126711" w:rsidRDefault="004B0216">
      <w:pPr>
        <w:spacing w:before="4" w:line="260" w:lineRule="exact"/>
        <w:ind w:left="4650"/>
        <w:rPr>
          <w:sz w:val="24"/>
          <w:szCs w:val="24"/>
        </w:rPr>
      </w:pPr>
      <w:r>
        <w:pict>
          <v:group id="_x0000_s1162" style="position:absolute;left:0;text-align:left;margin-left:283.15pt;margin-top:67.8pt;width:132.7pt;height:1.25pt;z-index:-3826;mso-position-horizontal-relative:page" coordorigin="5663,1356" coordsize="2654,25">
            <v:shape id="_x0000_s1164" style="position:absolute;left:5670;top:1363;width:2640;height:0" coordorigin="5670,1363" coordsize="2640,0" path="m5670,1363r2640,e" filled="f" strokeweight=".24697mm">
              <v:path arrowok="t"/>
            </v:shape>
            <v:shape id="_x0000_s1163" style="position:absolute;left:5670;top:1376;width:2640;height:0" coordorigin="5670,1376" coordsize="2640,0" path="m5670,1376r2640,e" filled="f" strokeweight=".48pt">
              <v:path arrowok="t"/>
            </v:shape>
            <w10:wrap anchorx="page"/>
          </v:group>
        </w:pict>
      </w:r>
      <w:proofErr w:type="spellStart"/>
      <w:r w:rsidR="00917AAE">
        <w:rPr>
          <w:b/>
          <w:spacing w:val="1"/>
          <w:position w:val="-1"/>
          <w:sz w:val="24"/>
          <w:szCs w:val="24"/>
        </w:rPr>
        <w:t>Pe</w:t>
      </w:r>
      <w:r w:rsidR="00917AAE">
        <w:rPr>
          <w:b/>
          <w:spacing w:val="-4"/>
          <w:position w:val="-1"/>
          <w:sz w:val="24"/>
          <w:szCs w:val="24"/>
        </w:rPr>
        <w:t>m</w:t>
      </w:r>
      <w:r w:rsidR="00917AAE">
        <w:rPr>
          <w:b/>
          <w:spacing w:val="-6"/>
          <w:position w:val="-1"/>
          <w:sz w:val="24"/>
          <w:szCs w:val="24"/>
        </w:rPr>
        <w:t>b</w:t>
      </w:r>
      <w:r w:rsidR="00917AAE">
        <w:rPr>
          <w:b/>
          <w:spacing w:val="5"/>
          <w:position w:val="-1"/>
          <w:sz w:val="24"/>
          <w:szCs w:val="24"/>
        </w:rPr>
        <w:t>i</w:t>
      </w:r>
      <w:r w:rsidR="00917AAE">
        <w:rPr>
          <w:b/>
          <w:position w:val="-1"/>
          <w:sz w:val="24"/>
          <w:szCs w:val="24"/>
        </w:rPr>
        <w:t>m</w:t>
      </w:r>
      <w:r w:rsidR="00917AAE">
        <w:rPr>
          <w:b/>
          <w:spacing w:val="-5"/>
          <w:position w:val="-1"/>
          <w:sz w:val="24"/>
          <w:szCs w:val="24"/>
        </w:rPr>
        <w:t>b</w:t>
      </w:r>
      <w:r w:rsidR="00917AAE">
        <w:rPr>
          <w:b/>
          <w:spacing w:val="5"/>
          <w:position w:val="-1"/>
          <w:sz w:val="24"/>
          <w:szCs w:val="24"/>
        </w:rPr>
        <w:t>i</w:t>
      </w:r>
      <w:r w:rsidR="00917AAE">
        <w:rPr>
          <w:b/>
          <w:spacing w:val="-1"/>
          <w:position w:val="-1"/>
          <w:sz w:val="24"/>
          <w:szCs w:val="24"/>
        </w:rPr>
        <w:t>n</w:t>
      </w:r>
      <w:r w:rsidR="00917AAE">
        <w:rPr>
          <w:b/>
          <w:position w:val="-1"/>
          <w:sz w:val="24"/>
          <w:szCs w:val="24"/>
        </w:rPr>
        <w:t>g</w:t>
      </w:r>
      <w:proofErr w:type="spellEnd"/>
      <w:r w:rsidR="00917AAE">
        <w:rPr>
          <w:b/>
          <w:spacing w:val="1"/>
          <w:position w:val="-1"/>
          <w:sz w:val="24"/>
          <w:szCs w:val="24"/>
        </w:rPr>
        <w:t xml:space="preserve"> </w:t>
      </w:r>
      <w:proofErr w:type="spellStart"/>
      <w:r w:rsidR="00917AAE">
        <w:rPr>
          <w:b/>
          <w:spacing w:val="2"/>
          <w:position w:val="-1"/>
          <w:sz w:val="24"/>
          <w:szCs w:val="24"/>
        </w:rPr>
        <w:t>S</w:t>
      </w:r>
      <w:r w:rsidR="00917AAE">
        <w:rPr>
          <w:b/>
          <w:spacing w:val="-6"/>
          <w:position w:val="-1"/>
          <w:sz w:val="24"/>
          <w:szCs w:val="24"/>
        </w:rPr>
        <w:t>k</w:t>
      </w:r>
      <w:r w:rsidR="00917AAE">
        <w:rPr>
          <w:b/>
          <w:spacing w:val="1"/>
          <w:position w:val="-1"/>
          <w:sz w:val="24"/>
          <w:szCs w:val="24"/>
        </w:rPr>
        <w:t>r</w:t>
      </w:r>
      <w:r w:rsidR="00917AAE">
        <w:rPr>
          <w:b/>
          <w:spacing w:val="5"/>
          <w:position w:val="-1"/>
          <w:sz w:val="24"/>
          <w:szCs w:val="24"/>
        </w:rPr>
        <w:t>i</w:t>
      </w:r>
      <w:r w:rsidR="00917AAE">
        <w:rPr>
          <w:b/>
          <w:spacing w:val="-6"/>
          <w:position w:val="-1"/>
          <w:sz w:val="24"/>
          <w:szCs w:val="24"/>
        </w:rPr>
        <w:t>p</w:t>
      </w:r>
      <w:r w:rsidR="00917AAE">
        <w:rPr>
          <w:b/>
          <w:spacing w:val="-1"/>
          <w:position w:val="-1"/>
          <w:sz w:val="24"/>
          <w:szCs w:val="24"/>
        </w:rPr>
        <w:t>s</w:t>
      </w:r>
      <w:r w:rsidR="00917AAE">
        <w:rPr>
          <w:b/>
          <w:spacing w:val="3"/>
          <w:position w:val="-1"/>
          <w:sz w:val="24"/>
          <w:szCs w:val="24"/>
        </w:rPr>
        <w:t>i</w:t>
      </w:r>
      <w:proofErr w:type="spellEnd"/>
      <w:proofErr w:type="gramStart"/>
      <w:r w:rsidR="00917AAE">
        <w:rPr>
          <w:b/>
          <w:position w:val="-1"/>
          <w:sz w:val="24"/>
          <w:szCs w:val="24"/>
        </w:rPr>
        <w:t>….</w:t>
      </w:r>
      <w:r w:rsidR="00917AAE">
        <w:rPr>
          <w:b/>
          <w:spacing w:val="1"/>
          <w:position w:val="-1"/>
          <w:sz w:val="24"/>
          <w:szCs w:val="24"/>
        </w:rPr>
        <w:t>/</w:t>
      </w:r>
      <w:proofErr w:type="spellStart"/>
      <w:proofErr w:type="gramEnd"/>
      <w:r w:rsidR="00917AAE">
        <w:rPr>
          <w:b/>
          <w:spacing w:val="2"/>
          <w:position w:val="-1"/>
          <w:sz w:val="24"/>
          <w:szCs w:val="24"/>
        </w:rPr>
        <w:t>P</w:t>
      </w:r>
      <w:r w:rsidR="00917AAE">
        <w:rPr>
          <w:b/>
          <w:spacing w:val="5"/>
          <w:position w:val="-1"/>
          <w:sz w:val="24"/>
          <w:szCs w:val="24"/>
        </w:rPr>
        <w:t>e</w:t>
      </w:r>
      <w:r w:rsidR="00917AAE">
        <w:rPr>
          <w:b/>
          <w:spacing w:val="-4"/>
          <w:position w:val="-1"/>
          <w:sz w:val="24"/>
          <w:szCs w:val="24"/>
        </w:rPr>
        <w:t>m</w:t>
      </w:r>
      <w:r w:rsidR="00917AAE">
        <w:rPr>
          <w:b/>
          <w:spacing w:val="-6"/>
          <w:position w:val="-1"/>
          <w:sz w:val="24"/>
          <w:szCs w:val="24"/>
        </w:rPr>
        <w:t>b</w:t>
      </w:r>
      <w:r w:rsidR="00917AAE">
        <w:rPr>
          <w:b/>
          <w:spacing w:val="5"/>
          <w:position w:val="-1"/>
          <w:sz w:val="24"/>
          <w:szCs w:val="24"/>
        </w:rPr>
        <w:t>i</w:t>
      </w:r>
      <w:r w:rsidR="00917AAE">
        <w:rPr>
          <w:b/>
          <w:spacing w:val="-4"/>
          <w:position w:val="-1"/>
          <w:sz w:val="24"/>
          <w:szCs w:val="24"/>
        </w:rPr>
        <w:t>m</w:t>
      </w:r>
      <w:r w:rsidR="00917AAE">
        <w:rPr>
          <w:b/>
          <w:spacing w:val="-1"/>
          <w:position w:val="-1"/>
          <w:sz w:val="24"/>
          <w:szCs w:val="24"/>
        </w:rPr>
        <w:t>b</w:t>
      </w:r>
      <w:r w:rsidR="00917AAE">
        <w:rPr>
          <w:b/>
          <w:spacing w:val="1"/>
          <w:position w:val="-1"/>
          <w:sz w:val="24"/>
          <w:szCs w:val="24"/>
        </w:rPr>
        <w:t>i</w:t>
      </w:r>
      <w:r w:rsidR="00917AAE">
        <w:rPr>
          <w:b/>
          <w:spacing w:val="-1"/>
          <w:position w:val="-1"/>
          <w:sz w:val="24"/>
          <w:szCs w:val="24"/>
        </w:rPr>
        <w:t>n</w:t>
      </w:r>
      <w:r w:rsidR="00917AAE">
        <w:rPr>
          <w:b/>
          <w:position w:val="-1"/>
          <w:sz w:val="24"/>
          <w:szCs w:val="24"/>
        </w:rPr>
        <w:t>g</w:t>
      </w:r>
      <w:proofErr w:type="spellEnd"/>
      <w:r w:rsidR="00917AAE">
        <w:rPr>
          <w:b/>
          <w:spacing w:val="4"/>
          <w:position w:val="-1"/>
          <w:sz w:val="24"/>
          <w:szCs w:val="24"/>
        </w:rPr>
        <w:t xml:space="preserve"> </w:t>
      </w:r>
      <w:r w:rsidR="00917AAE">
        <w:rPr>
          <w:b/>
          <w:spacing w:val="-1"/>
          <w:position w:val="-1"/>
          <w:sz w:val="24"/>
          <w:szCs w:val="24"/>
        </w:rPr>
        <w:t>S</w:t>
      </w:r>
      <w:r w:rsidR="00917AAE">
        <w:rPr>
          <w:b/>
          <w:spacing w:val="1"/>
          <w:position w:val="-1"/>
          <w:sz w:val="24"/>
          <w:szCs w:val="24"/>
        </w:rPr>
        <w:t>e</w:t>
      </w:r>
      <w:r w:rsidR="00917AAE">
        <w:rPr>
          <w:b/>
          <w:spacing w:val="-4"/>
          <w:position w:val="-1"/>
          <w:sz w:val="24"/>
          <w:szCs w:val="24"/>
        </w:rPr>
        <w:t>m</w:t>
      </w:r>
      <w:r w:rsidR="00917AAE">
        <w:rPr>
          <w:b/>
          <w:spacing w:val="1"/>
          <w:position w:val="-1"/>
          <w:sz w:val="24"/>
          <w:szCs w:val="24"/>
        </w:rPr>
        <w:t>i</w:t>
      </w:r>
      <w:r w:rsidR="00917AAE">
        <w:rPr>
          <w:b/>
          <w:spacing w:val="-1"/>
          <w:position w:val="-1"/>
          <w:sz w:val="24"/>
          <w:szCs w:val="24"/>
        </w:rPr>
        <w:t>n</w:t>
      </w:r>
      <w:r w:rsidR="00917AAE">
        <w:rPr>
          <w:b/>
          <w:position w:val="-1"/>
          <w:sz w:val="24"/>
          <w:szCs w:val="24"/>
        </w:rPr>
        <w:t>ar</w:t>
      </w:r>
      <w:r w:rsidR="00917AAE">
        <w:rPr>
          <w:b/>
          <w:spacing w:val="4"/>
          <w:position w:val="-1"/>
          <w:sz w:val="24"/>
          <w:szCs w:val="24"/>
        </w:rPr>
        <w:t xml:space="preserve"> </w:t>
      </w:r>
      <w:r w:rsidR="00917AAE">
        <w:rPr>
          <w:b/>
          <w:position w:val="-1"/>
          <w:sz w:val="24"/>
          <w:szCs w:val="24"/>
        </w:rPr>
        <w:t>….</w:t>
      </w:r>
    </w:p>
    <w:p w:rsidR="00126711" w:rsidRDefault="00126711">
      <w:pPr>
        <w:spacing w:line="200" w:lineRule="exact"/>
      </w:pPr>
    </w:p>
    <w:p w:rsidR="00126711" w:rsidRDefault="00126711">
      <w:pPr>
        <w:spacing w:line="200" w:lineRule="exact"/>
      </w:pPr>
    </w:p>
    <w:p w:rsidR="00126711" w:rsidRDefault="00126711">
      <w:pPr>
        <w:spacing w:line="200" w:lineRule="exact"/>
      </w:pPr>
    </w:p>
    <w:p w:rsidR="00126711" w:rsidRDefault="00126711">
      <w:pPr>
        <w:spacing w:line="200" w:lineRule="exact"/>
      </w:pPr>
    </w:p>
    <w:p w:rsidR="00126711" w:rsidRDefault="00126711">
      <w:pPr>
        <w:spacing w:before="17" w:line="260" w:lineRule="exact"/>
        <w:rPr>
          <w:sz w:val="26"/>
          <w:szCs w:val="26"/>
        </w:rPr>
      </w:pPr>
    </w:p>
    <w:p w:rsidR="00126711" w:rsidRDefault="00917AAE">
      <w:pPr>
        <w:spacing w:before="29"/>
        <w:ind w:left="4652" w:right="4756"/>
        <w:jc w:val="center"/>
        <w:rPr>
          <w:sz w:val="24"/>
          <w:szCs w:val="24"/>
        </w:rPr>
      </w:pP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.</w:t>
      </w:r>
    </w:p>
    <w:p w:rsidR="00126711" w:rsidRDefault="00126711">
      <w:pPr>
        <w:spacing w:before="6" w:line="140" w:lineRule="exact"/>
        <w:rPr>
          <w:sz w:val="15"/>
          <w:szCs w:val="15"/>
        </w:rPr>
      </w:pPr>
    </w:p>
    <w:p w:rsidR="00126711" w:rsidRDefault="00126711">
      <w:pPr>
        <w:spacing w:line="200" w:lineRule="exact"/>
      </w:pPr>
    </w:p>
    <w:p w:rsidR="00126711" w:rsidRDefault="00917AAE">
      <w:pPr>
        <w:spacing w:before="29"/>
        <w:ind w:left="621"/>
        <w:rPr>
          <w:sz w:val="24"/>
          <w:szCs w:val="24"/>
        </w:rPr>
        <w:sectPr w:rsidR="00126711">
          <w:type w:val="continuous"/>
          <w:pgSz w:w="11920" w:h="16840"/>
          <w:pgMar w:top="1400" w:right="960" w:bottom="280" w:left="1020" w:header="720" w:footer="720" w:gutter="0"/>
          <w:cols w:space="720"/>
        </w:sectPr>
      </w:pPr>
      <w:proofErr w:type="spellStart"/>
      <w:r>
        <w:rPr>
          <w:i/>
          <w:color w:val="C00000"/>
          <w:sz w:val="24"/>
          <w:szCs w:val="24"/>
        </w:rPr>
        <w:t>K</w:t>
      </w:r>
      <w:r>
        <w:rPr>
          <w:i/>
          <w:color w:val="C00000"/>
          <w:spacing w:val="1"/>
          <w:sz w:val="24"/>
          <w:szCs w:val="24"/>
        </w:rPr>
        <w:t>ete</w:t>
      </w:r>
      <w:r>
        <w:rPr>
          <w:i/>
          <w:color w:val="C00000"/>
          <w:spacing w:val="-1"/>
          <w:sz w:val="24"/>
          <w:szCs w:val="24"/>
        </w:rPr>
        <w:t>r</w:t>
      </w:r>
      <w:r>
        <w:rPr>
          <w:i/>
          <w:color w:val="C00000"/>
          <w:sz w:val="24"/>
          <w:szCs w:val="24"/>
        </w:rPr>
        <w:t>angan</w:t>
      </w:r>
      <w:proofErr w:type="spellEnd"/>
      <w:r>
        <w:rPr>
          <w:i/>
          <w:color w:val="C00000"/>
          <w:sz w:val="24"/>
          <w:szCs w:val="24"/>
        </w:rPr>
        <w:t xml:space="preserve"> : </w:t>
      </w:r>
      <w:proofErr w:type="spellStart"/>
      <w:r>
        <w:rPr>
          <w:i/>
          <w:color w:val="C00000"/>
          <w:spacing w:val="-1"/>
          <w:sz w:val="24"/>
          <w:szCs w:val="24"/>
        </w:rPr>
        <w:t>D</w:t>
      </w:r>
      <w:r>
        <w:rPr>
          <w:i/>
          <w:color w:val="C00000"/>
          <w:spacing w:val="1"/>
          <w:sz w:val="24"/>
          <w:szCs w:val="24"/>
        </w:rPr>
        <w:t>i</w:t>
      </w:r>
      <w:r>
        <w:rPr>
          <w:i/>
          <w:color w:val="C00000"/>
          <w:sz w:val="24"/>
          <w:szCs w:val="24"/>
        </w:rPr>
        <w:t>p</w:t>
      </w:r>
      <w:r>
        <w:rPr>
          <w:i/>
          <w:color w:val="C00000"/>
          <w:spacing w:val="1"/>
          <w:sz w:val="24"/>
          <w:szCs w:val="24"/>
        </w:rPr>
        <w:t>e</w:t>
      </w:r>
      <w:r>
        <w:rPr>
          <w:i/>
          <w:color w:val="C00000"/>
          <w:spacing w:val="-1"/>
          <w:sz w:val="24"/>
          <w:szCs w:val="24"/>
        </w:rPr>
        <w:t>r</w:t>
      </w:r>
      <w:r>
        <w:rPr>
          <w:i/>
          <w:color w:val="C00000"/>
          <w:sz w:val="24"/>
          <w:szCs w:val="24"/>
        </w:rPr>
        <w:t>ban</w:t>
      </w:r>
      <w:r>
        <w:rPr>
          <w:i/>
          <w:color w:val="C00000"/>
          <w:spacing w:val="1"/>
          <w:sz w:val="24"/>
          <w:szCs w:val="24"/>
        </w:rPr>
        <w:t>y</w:t>
      </w:r>
      <w:r>
        <w:rPr>
          <w:i/>
          <w:color w:val="C00000"/>
          <w:sz w:val="24"/>
          <w:szCs w:val="24"/>
        </w:rPr>
        <w:t>ak</w:t>
      </w:r>
      <w:proofErr w:type="spellEnd"/>
      <w:r>
        <w:rPr>
          <w:i/>
          <w:color w:val="C00000"/>
          <w:spacing w:val="1"/>
          <w:sz w:val="24"/>
          <w:szCs w:val="24"/>
        </w:rPr>
        <w:t xml:space="preserve"> </w:t>
      </w:r>
      <w:proofErr w:type="spellStart"/>
      <w:r>
        <w:rPr>
          <w:i/>
          <w:color w:val="C00000"/>
          <w:spacing w:val="-1"/>
          <w:sz w:val="24"/>
          <w:szCs w:val="24"/>
        </w:rPr>
        <w:t>s</w:t>
      </w:r>
      <w:r>
        <w:rPr>
          <w:i/>
          <w:color w:val="C00000"/>
          <w:spacing w:val="1"/>
          <w:sz w:val="24"/>
          <w:szCs w:val="24"/>
        </w:rPr>
        <w:t>e</w:t>
      </w:r>
      <w:r>
        <w:rPr>
          <w:i/>
          <w:color w:val="C00000"/>
          <w:spacing w:val="-1"/>
          <w:sz w:val="24"/>
          <w:szCs w:val="24"/>
        </w:rPr>
        <w:t>s</w:t>
      </w:r>
      <w:r>
        <w:rPr>
          <w:i/>
          <w:color w:val="C00000"/>
          <w:sz w:val="24"/>
          <w:szCs w:val="24"/>
        </w:rPr>
        <w:t>uai</w:t>
      </w:r>
      <w:proofErr w:type="spellEnd"/>
      <w:r>
        <w:rPr>
          <w:i/>
          <w:color w:val="C00000"/>
          <w:spacing w:val="-3"/>
          <w:sz w:val="24"/>
          <w:szCs w:val="24"/>
        </w:rPr>
        <w:t xml:space="preserve"> </w:t>
      </w:r>
      <w:proofErr w:type="spellStart"/>
      <w:r>
        <w:rPr>
          <w:i/>
          <w:color w:val="C00000"/>
          <w:spacing w:val="1"/>
          <w:sz w:val="24"/>
          <w:szCs w:val="24"/>
        </w:rPr>
        <w:t>ke</w:t>
      </w:r>
      <w:r>
        <w:rPr>
          <w:i/>
          <w:color w:val="C00000"/>
          <w:sz w:val="24"/>
          <w:szCs w:val="24"/>
        </w:rPr>
        <w:t>b</w:t>
      </w:r>
      <w:r>
        <w:rPr>
          <w:i/>
          <w:color w:val="C00000"/>
          <w:spacing w:val="-4"/>
          <w:sz w:val="24"/>
          <w:szCs w:val="24"/>
        </w:rPr>
        <w:t>u</w:t>
      </w:r>
      <w:r>
        <w:rPr>
          <w:i/>
          <w:color w:val="C00000"/>
          <w:spacing w:val="1"/>
          <w:sz w:val="24"/>
          <w:szCs w:val="24"/>
        </w:rPr>
        <w:t>t</w:t>
      </w:r>
      <w:r>
        <w:rPr>
          <w:i/>
          <w:color w:val="C00000"/>
          <w:sz w:val="24"/>
          <w:szCs w:val="24"/>
        </w:rPr>
        <w:t>u</w:t>
      </w:r>
      <w:r>
        <w:rPr>
          <w:i/>
          <w:color w:val="C00000"/>
          <w:spacing w:val="-4"/>
          <w:sz w:val="24"/>
          <w:szCs w:val="24"/>
        </w:rPr>
        <w:t>h</w:t>
      </w:r>
      <w:r w:rsidR="004B0216">
        <w:rPr>
          <w:i/>
          <w:color w:val="C00000"/>
          <w:sz w:val="24"/>
          <w:szCs w:val="24"/>
        </w:rPr>
        <w:t>an</w:t>
      </w:r>
      <w:proofErr w:type="spellEnd"/>
    </w:p>
    <w:p w:rsidR="00126711" w:rsidRDefault="00126711" w:rsidP="004B0216">
      <w:pPr>
        <w:spacing w:line="200" w:lineRule="exact"/>
      </w:pPr>
    </w:p>
    <w:sectPr w:rsidR="00126711">
      <w:pgSz w:w="1192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962EA"/>
    <w:multiLevelType w:val="multilevel"/>
    <w:tmpl w:val="03485B5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11"/>
    <w:rsid w:val="00126711"/>
    <w:rsid w:val="004B0216"/>
    <w:rsid w:val="006E1E4E"/>
    <w:rsid w:val="00917AAE"/>
    <w:rsid w:val="009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9"/>
    <o:shapelayout v:ext="edit">
      <o:idmap v:ext="edit" data="1"/>
    </o:shapelayout>
  </w:shapeDefaults>
  <w:decimalSymbol w:val="."/>
  <w:listSeparator w:val=","/>
  <w14:docId w14:val="1F1EFCFF"/>
  <w15:docId w15:val="{F2A9D77F-3DD0-4476-B80A-1EBF2409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ipa@unsoe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Arsya</dc:creator>
  <cp:lastModifiedBy>Windows User</cp:lastModifiedBy>
  <cp:revision>2</cp:revision>
  <dcterms:created xsi:type="dcterms:W3CDTF">2018-08-21T14:38:00Z</dcterms:created>
  <dcterms:modified xsi:type="dcterms:W3CDTF">2018-08-21T14:38:00Z</dcterms:modified>
</cp:coreProperties>
</file>